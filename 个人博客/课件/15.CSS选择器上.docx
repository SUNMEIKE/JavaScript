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39" w:rsidRDefault="007A0D39" w:rsidP="007A0D39"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--CSS</w:t>
      </w:r>
      <w:r>
        <w:rPr>
          <w:rFonts w:hint="eastAsia"/>
          <w:b/>
          <w:color w:val="800080"/>
          <w:sz w:val="32"/>
        </w:rPr>
        <w:t>选择器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上</w:t>
      </w:r>
      <w:r>
        <w:rPr>
          <w:rFonts w:hint="eastAsia"/>
          <w:b/>
          <w:color w:val="800080"/>
          <w:sz w:val="32"/>
        </w:rPr>
        <w:t>]</w:t>
      </w:r>
    </w:p>
    <w:p w:rsidR="007A0D39" w:rsidRDefault="007A0D39" w:rsidP="007A0D39">
      <w:pPr>
        <w:jc w:val="left"/>
        <w:rPr>
          <w:color w:val="800000"/>
        </w:rPr>
      </w:pP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 w:rsidR="007A0D39" w:rsidRDefault="007A0D39" w:rsidP="007A0D39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问题所在</w:t>
      </w:r>
    </w:p>
    <w:p w:rsidR="007A0D39" w:rsidRDefault="007A0D39" w:rsidP="007A0D39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设置代码</w:t>
      </w:r>
    </w:p>
    <w:p w:rsidR="007A0D39" w:rsidRDefault="007A0D39" w:rsidP="007A0D39">
      <w:pPr>
        <w:jc w:val="left"/>
        <w:rPr>
          <w:color w:val="800000"/>
        </w:rPr>
      </w:pPr>
    </w:p>
    <w:p w:rsidR="007A0D39" w:rsidRDefault="007A0D39" w:rsidP="007A0D39">
      <w:pPr>
        <w:jc w:val="left"/>
        <w:rPr>
          <w:color w:val="800000"/>
        </w:rPr>
      </w:pPr>
    </w:p>
    <w:p w:rsidR="007A0D39" w:rsidRDefault="007A0D39" w:rsidP="007A0D39">
      <w:pPr>
        <w:ind w:firstLine="420"/>
        <w:jc w:val="left"/>
        <w:rPr>
          <w:color w:val="333333"/>
        </w:rPr>
      </w:pP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本节点，我们准备使用模拟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选择器的方式来模拟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选择节点对象的方法。以便在之后的使用中更加的方便。</w:t>
      </w:r>
    </w:p>
    <w:p w:rsidR="007A0D39" w:rsidRDefault="007A0D39" w:rsidP="007A0D39">
      <w:pPr>
        <w:ind w:firstLine="420"/>
        <w:jc w:val="left"/>
        <w:rPr>
          <w:b/>
          <w:bCs/>
          <w:color w:val="333333"/>
        </w:rPr>
      </w:pPr>
    </w:p>
    <w:p w:rsidR="007A0D39" w:rsidRDefault="007A0D39" w:rsidP="007A0D39"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在获取节点的时候，我们都需要通过</w:t>
      </w:r>
      <w:r>
        <w:rPr>
          <w:rFonts w:hint="eastAsia"/>
          <w:color w:val="333333"/>
        </w:rPr>
        <w:t>getId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getTagName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getClass</w:t>
      </w:r>
      <w:r>
        <w:rPr>
          <w:rFonts w:hint="eastAsia"/>
          <w:color w:val="333333"/>
        </w:rPr>
        <w:t>等繁琐的操作，虽然比原生的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获取简单了不少，但还是稍微有点繁琐，尤其在节点层次的问题上，就更加无能为例，有没有一种和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选择节点一样简便的方法呢，这节课我们就了解一下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选择器的封装。</w:t>
      </w:r>
    </w:p>
    <w:p w:rsidR="007A0D39" w:rsidRDefault="007A0D39" w:rsidP="007A0D39">
      <w:pPr>
        <w:jc w:val="left"/>
        <w:rPr>
          <w:color w:val="333333"/>
        </w:rPr>
      </w:pPr>
    </w:p>
    <w:p w:rsidR="007A0D39" w:rsidRDefault="007A0D39" w:rsidP="007A0D39">
      <w:pPr>
        <w:numPr>
          <w:ilvl w:val="0"/>
          <w:numId w:val="3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通过构造函数来传递节点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if (typeof args == 'string') {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switch (args.charAt(0)) {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'#' : 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this.elements.push(this.getId(args.substring(1)));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'.' :  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 = this.getClass(args.substring(1));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default : 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 = this.getTagName(args);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jc w:val="left"/>
        <w:rPr>
          <w:color w:val="800000"/>
        </w:rPr>
      </w:pPr>
      <w:r>
        <w:rPr>
          <w:rFonts w:hint="eastAsia"/>
          <w:color w:val="800000"/>
        </w:rPr>
        <w:tab/>
        <w:t xml:space="preserve">} </w:t>
      </w:r>
    </w:p>
    <w:p w:rsidR="007A0D39" w:rsidRDefault="007A0D39" w:rsidP="007A0D39">
      <w:pPr>
        <w:jc w:val="left"/>
        <w:rPr>
          <w:color w:val="333333"/>
        </w:rPr>
      </w:pP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rFonts w:hint="eastAsia"/>
          <w:color w:val="333333"/>
        </w:rPr>
        <w:t>ID</w:t>
      </w:r>
      <w:r>
        <w:rPr>
          <w:rFonts w:hint="eastAsia"/>
          <w:color w:val="333333"/>
        </w:rPr>
        <w:t>节点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Base.prototype.getId = function (id)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document.getElementById(id);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};</w:t>
      </w:r>
    </w:p>
    <w:p w:rsidR="007A0D39" w:rsidRDefault="007A0D39" w:rsidP="007A0D39">
      <w:pPr>
        <w:ind w:firstLine="420"/>
        <w:jc w:val="left"/>
      </w:pP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获取元素节点数组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Base.prototype.getTagName = function (tag, parentNode)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node = null;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temps = [];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(parentNode != undefined)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parentNode;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lastRenderedPageBreak/>
        <w:tab/>
        <w:t>} else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document;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tags = node.getElementsByTagName(tag);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for (var i = 0; i &lt; tags.length; i ++)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temps.push(tags[i]);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t</w:t>
      </w:r>
      <w:r w:rsidR="003F22B6">
        <w:rPr>
          <w:color w:val="800000"/>
        </w:rPr>
        <w:t>emps</w:t>
      </w:r>
      <w:bookmarkStart w:id="0" w:name="_GoBack"/>
      <w:bookmarkEnd w:id="0"/>
      <w:r>
        <w:rPr>
          <w:rFonts w:hint="eastAsia"/>
          <w:color w:val="800000"/>
        </w:rPr>
        <w:t>;</w:t>
      </w:r>
    </w:p>
    <w:p w:rsidR="007A0D39" w:rsidRDefault="007A0D39" w:rsidP="007A0D39">
      <w:pPr>
        <w:ind w:firstLine="420"/>
        <w:jc w:val="left"/>
      </w:pPr>
      <w:r>
        <w:rPr>
          <w:rFonts w:hint="eastAsia"/>
          <w:color w:val="800000"/>
        </w:rPr>
        <w:t>};</w:t>
      </w:r>
    </w:p>
    <w:p w:rsidR="007A0D39" w:rsidRDefault="007A0D39" w:rsidP="007A0D39">
      <w:pPr>
        <w:ind w:firstLine="420"/>
        <w:jc w:val="left"/>
      </w:pP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节点数组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Base.prototype.getClass = function (className, parentNode)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node = null;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temps = [];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(parentNode != undefined)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parentNode;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document;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all = node.getElementsByTagName('*');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for (var i = 0; i &lt; all.length; i ++)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(all[i].className == className)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temps.push(all[i]);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temps;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7A0D39" w:rsidRDefault="007A0D39" w:rsidP="007A0D39">
      <w:pPr>
        <w:ind w:firstLine="420"/>
        <w:jc w:val="left"/>
        <w:rPr>
          <w:color w:val="333333"/>
        </w:rPr>
      </w:pPr>
    </w:p>
    <w:p w:rsidR="007A0D39" w:rsidRDefault="007A0D39" w:rsidP="007A0D39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选择器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Base.prototype.find = function (str)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childElements = [];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switch (str.charAt(0))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'#' : 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childElements.push(this.getId(str.substring(1)));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'.' : 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element = this.getClass(str.substring(1), this.elements[i]);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j = 0; j &lt; element.length; j ++)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childElements.push(element[j]);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default : 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element = this.getTagName(str, this.elements[i]);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j = 0; j &lt; element.length; j ++) {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childElements.push(element[j]);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this.elements = childElements;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7A0D39" w:rsidRDefault="007A0D39" w:rsidP="007A0D39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};</w:t>
      </w:r>
    </w:p>
    <w:p w:rsidR="00D83EBA" w:rsidRDefault="00D83EBA"/>
    <w:sectPr w:rsidR="00D8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2A" w:rsidRDefault="00521A2A" w:rsidP="007A0D39">
      <w:r>
        <w:separator/>
      </w:r>
    </w:p>
  </w:endnote>
  <w:endnote w:type="continuationSeparator" w:id="0">
    <w:p w:rsidR="00521A2A" w:rsidRDefault="00521A2A" w:rsidP="007A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2A" w:rsidRDefault="00521A2A" w:rsidP="007A0D39">
      <w:r>
        <w:separator/>
      </w:r>
    </w:p>
  </w:footnote>
  <w:footnote w:type="continuationSeparator" w:id="0">
    <w:p w:rsidR="00521A2A" w:rsidRDefault="00521A2A" w:rsidP="007A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6"/>
    <w:rsid w:val="00054C0D"/>
    <w:rsid w:val="003F22B6"/>
    <w:rsid w:val="00521A2A"/>
    <w:rsid w:val="0074081A"/>
    <w:rsid w:val="007A0D39"/>
    <w:rsid w:val="00C32B46"/>
    <w:rsid w:val="00D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5280E-DF0F-46CD-8FDC-0434D7B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3</cp:revision>
  <dcterms:created xsi:type="dcterms:W3CDTF">2019-04-16T00:57:00Z</dcterms:created>
  <dcterms:modified xsi:type="dcterms:W3CDTF">2019-04-16T06:40:00Z</dcterms:modified>
</cp:coreProperties>
</file>