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76" w:rsidRDefault="00877B76" w:rsidP="00877B76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34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</w:t>
      </w:r>
      <w:r>
        <w:rPr>
          <w:rFonts w:hint="eastAsia"/>
          <w:b/>
          <w:color w:val="800080"/>
          <w:sz w:val="32"/>
        </w:rPr>
        <w:t>项目</w:t>
      </w:r>
      <w:r>
        <w:rPr>
          <w:rFonts w:hint="eastAsia"/>
          <w:b/>
          <w:color w:val="800080"/>
          <w:sz w:val="32"/>
        </w:rPr>
        <w:t>1-</w:t>
      </w:r>
      <w:r>
        <w:rPr>
          <w:rFonts w:hint="eastAsia"/>
          <w:b/>
          <w:color w:val="800080"/>
          <w:sz w:val="32"/>
        </w:rPr>
        <w:t>博客前端：封装库</w:t>
      </w:r>
      <w:r>
        <w:rPr>
          <w:rFonts w:hint="eastAsia"/>
          <w:b/>
          <w:color w:val="800080"/>
          <w:sz w:val="32"/>
        </w:rPr>
        <w:t>--</w:t>
      </w:r>
      <w:r>
        <w:rPr>
          <w:rFonts w:hint="eastAsia"/>
          <w:b/>
          <w:color w:val="800080"/>
          <w:sz w:val="32"/>
        </w:rPr>
        <w:t>事件绑定</w:t>
      </w:r>
      <w:r>
        <w:rPr>
          <w:rFonts w:hint="eastAsia"/>
          <w:b/>
          <w:color w:val="800080"/>
          <w:sz w:val="32"/>
        </w:rPr>
        <w:t>[</w:t>
      </w:r>
      <w:r>
        <w:rPr>
          <w:rFonts w:hint="eastAsia"/>
          <w:b/>
          <w:color w:val="800080"/>
          <w:sz w:val="32"/>
        </w:rPr>
        <w:t>上</w:t>
      </w:r>
      <w:r>
        <w:rPr>
          <w:rFonts w:hint="eastAsia"/>
          <w:b/>
          <w:color w:val="800080"/>
          <w:sz w:val="32"/>
        </w:rPr>
        <w:t>]</w:t>
      </w:r>
    </w:p>
    <w:p w:rsidR="00877B76" w:rsidRDefault="00877B76" w:rsidP="00877B76">
      <w:pPr>
        <w:jc w:val="left"/>
        <w:rPr>
          <w:rFonts w:hint="eastAsia"/>
          <w:color w:val="800000"/>
        </w:rPr>
      </w:pP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877B76" w:rsidRDefault="00877B76" w:rsidP="00877B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问题所在</w:t>
      </w:r>
    </w:p>
    <w:p w:rsidR="00877B76" w:rsidRDefault="00877B76" w:rsidP="00877B76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设置代码</w:t>
      </w:r>
    </w:p>
    <w:p w:rsidR="00877B76" w:rsidRDefault="00877B76" w:rsidP="00877B76">
      <w:pPr>
        <w:jc w:val="left"/>
        <w:rPr>
          <w:rFonts w:hint="eastAsia"/>
          <w:color w:val="800000"/>
        </w:rPr>
      </w:pPr>
    </w:p>
    <w:p w:rsidR="00877B76" w:rsidRDefault="00877B76" w:rsidP="00877B76">
      <w:pPr>
        <w:jc w:val="left"/>
        <w:rPr>
          <w:rFonts w:hint="eastAsia"/>
          <w:color w:val="800000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本节课，我们主要探讨一下事件绑定，在此之前我们都使用的是传统的事件绑定。这节点，我们想使用现代绑定对事件进行绑定和删除。</w:t>
      </w:r>
    </w:p>
    <w:p w:rsidR="00877B76" w:rsidRDefault="00877B76" w:rsidP="00877B76">
      <w:pPr>
        <w:ind w:firstLine="420"/>
        <w:jc w:val="left"/>
        <w:rPr>
          <w:rFonts w:hint="eastAsia"/>
          <w:b/>
          <w:bCs/>
          <w:color w:val="333333"/>
        </w:rPr>
      </w:pPr>
    </w:p>
    <w:p w:rsidR="00877B76" w:rsidRDefault="00877B76" w:rsidP="00877B76">
      <w:pPr>
        <w:numPr>
          <w:ilvl w:val="0"/>
          <w:numId w:val="2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问题所在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现代绑定中</w:t>
      </w:r>
      <w:r>
        <w:rPr>
          <w:rFonts w:hint="eastAsia"/>
          <w:color w:val="333333"/>
        </w:rPr>
        <w:t>W3C</w:t>
      </w:r>
      <w:r>
        <w:rPr>
          <w:rFonts w:hint="eastAsia"/>
          <w:color w:val="333333"/>
        </w:rPr>
        <w:t>使用的是：</w:t>
      </w:r>
      <w:r>
        <w:rPr>
          <w:rFonts w:hint="eastAsia"/>
          <w:color w:val="333333"/>
        </w:rPr>
        <w:t>addEventListener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removeEventListener</w:t>
      </w:r>
      <w:r>
        <w:rPr>
          <w:rFonts w:hint="eastAsia"/>
          <w:color w:val="333333"/>
        </w:rPr>
        <w:t>。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使用的是</w:t>
      </w:r>
      <w:r>
        <w:rPr>
          <w:rFonts w:hint="eastAsia"/>
          <w:color w:val="333333"/>
        </w:rPr>
        <w:t>attachEvent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detachEvent</w:t>
      </w:r>
      <w:r>
        <w:rPr>
          <w:rFonts w:hint="eastAsia"/>
          <w:color w:val="333333"/>
        </w:rPr>
        <w:t>。我们知道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的这两个问题多多，并且伴随内存泄漏。所以，解决这些问题非常有必要。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那么我们希望解决非</w:t>
      </w:r>
      <w:r>
        <w:rPr>
          <w:rFonts w:hint="eastAsia"/>
          <w:color w:val="333333"/>
        </w:rPr>
        <w:t>IE</w:t>
      </w:r>
      <w:r>
        <w:rPr>
          <w:rFonts w:hint="eastAsia"/>
          <w:color w:val="333333"/>
        </w:rPr>
        <w:t>浏览器事件绑定哪些问题呢？</w:t>
      </w:r>
    </w:p>
    <w:p w:rsidR="00877B76" w:rsidRDefault="00877B76" w:rsidP="00877B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支持同一元素的同一事件句柄可以绑定多个监听函数；</w:t>
      </w:r>
    </w:p>
    <w:p w:rsidR="00877B76" w:rsidRDefault="00877B76" w:rsidP="00877B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如果在同一元素的同一事件句柄上多次注册同一函数，那么第一次注册后的所有注册都被忽略；</w:t>
      </w:r>
    </w:p>
    <w:p w:rsidR="00877B76" w:rsidRDefault="00877B76" w:rsidP="00877B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函数体内的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指向的应当是正在处理事件的节点（如当前正在运行事件句柄的节点）；</w:t>
      </w:r>
    </w:p>
    <w:p w:rsidR="00877B76" w:rsidRDefault="00877B76" w:rsidP="00877B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监听函数的执行顺序应当是按照绑定的顺序执行；</w:t>
      </w:r>
    </w:p>
    <w:p w:rsidR="00877B76" w:rsidRDefault="00877B76" w:rsidP="00877B76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在函数体内不用使用</w:t>
      </w:r>
      <w:r>
        <w:rPr>
          <w:rFonts w:hint="eastAsia"/>
          <w:color w:val="333333"/>
        </w:rPr>
        <w:t xml:space="preserve"> event = event || window.event; </w:t>
      </w:r>
      <w:r>
        <w:rPr>
          <w:rFonts w:hint="eastAsia"/>
          <w:color w:val="333333"/>
        </w:rPr>
        <w:t>来标准化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对象；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numPr>
          <w:ilvl w:val="0"/>
          <w:numId w:val="4"/>
        </w:num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设置代码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跨浏览器添加事件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addEvent(obj, type, fn)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addEventListener != 'undefined')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obj.addEventListener(type, fn, false);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(typeof attachEvent != 'undefined')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obj.attachEvent('on' + type, fn);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跨浏览器删除事件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function removeEvent(obj, type, fn)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(typeof removeEventListener != 'undefined')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obj.removeEventListener(type, fn);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if (typeof detachEvent != 'undefined')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obj.detachEvent('on' + type, fn);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上面的这两个函数解决了：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同时绑定多个函数；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标准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；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lastRenderedPageBreak/>
        <w:t>上面的这两个函数没有解决的问题：</w:t>
      </w:r>
      <w:r>
        <w:rPr>
          <w:rFonts w:hint="eastAsia"/>
          <w:color w:val="333333"/>
        </w:rPr>
        <w:t>1.IE</w:t>
      </w:r>
      <w:r>
        <w:rPr>
          <w:rFonts w:hint="eastAsia"/>
          <w:color w:val="333333"/>
        </w:rPr>
        <w:t>多次注册同一函数未被忽略；</w:t>
      </w:r>
      <w:r>
        <w:rPr>
          <w:rFonts w:hint="eastAsia"/>
          <w:color w:val="333333"/>
        </w:rPr>
        <w:t>2.IE</w:t>
      </w:r>
      <w:r>
        <w:rPr>
          <w:rFonts w:hint="eastAsia"/>
          <w:color w:val="333333"/>
        </w:rPr>
        <w:t>中顺序是倒序；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中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传递过来的是</w:t>
      </w:r>
      <w:r>
        <w:rPr>
          <w:rFonts w:hint="eastAsia"/>
          <w:color w:val="333333"/>
        </w:rPr>
        <w:t>window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为了解决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传递问题，我们需要使用匿名函数</w:t>
      </w:r>
      <w:r>
        <w:rPr>
          <w:rFonts w:hint="eastAsia"/>
          <w:color w:val="333333"/>
        </w:rPr>
        <w:t>+</w:t>
      </w:r>
      <w:r>
        <w:rPr>
          <w:rFonts w:hint="eastAsia"/>
          <w:color w:val="333333"/>
        </w:rPr>
        <w:t>传递方式参数的方式来解决：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obj.attachEvent('on' + type, function () {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fn(obj);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877B76" w:rsidRDefault="00877B76" w:rsidP="00877B76">
      <w:pPr>
        <w:jc w:val="left"/>
        <w:rPr>
          <w:rFonts w:hint="eastAsia"/>
          <w:color w:val="800000"/>
        </w:rPr>
      </w:pP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addEvent(oButton, 'click', function (_this) {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alert(_this.value);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这种方式比较古板，更好一点的方式是使用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来冒充对象。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obj.attachEvent('on' + type, function () {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fn.call(obj);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877B76" w:rsidRDefault="00877B76" w:rsidP="00877B76">
      <w:pPr>
        <w:jc w:val="left"/>
        <w:rPr>
          <w:rFonts w:hint="eastAsia"/>
          <w:color w:val="800000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addEvent(oButton, 'click', function () {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alert(this.value);</w:t>
      </w:r>
    </w:p>
    <w:p w:rsidR="00877B76" w:rsidRDefault="00877B76" w:rsidP="00877B76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的用法回忆一下：</w:t>
      </w:r>
    </w:p>
    <w:p w:rsidR="00877B76" w:rsidRDefault="00877B76" w:rsidP="00877B76">
      <w:pPr>
        <w:ind w:firstLine="420"/>
        <w:jc w:val="left"/>
        <w:rPr>
          <w:rFonts w:hint="eastAsia"/>
        </w:rPr>
      </w:pPr>
      <w:r>
        <w:rPr>
          <w:rFonts w:hint="eastAsia"/>
          <w:color w:val="800000"/>
        </w:rPr>
        <w:t>fn.call(obj);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</w:t>
      </w:r>
      <w:r>
        <w:rPr>
          <w:rFonts w:hint="eastAsia"/>
        </w:rPr>
        <w:t>就是</w:t>
      </w:r>
      <w:r>
        <w:rPr>
          <w:rFonts w:hint="eastAsia"/>
        </w:rPr>
        <w:t>obj</w:t>
      </w:r>
      <w:r>
        <w:rPr>
          <w:rFonts w:hint="eastAsia"/>
        </w:rPr>
        <w:t>对象</w:t>
      </w:r>
    </w:p>
    <w:p w:rsidR="00877B76" w:rsidRDefault="00877B76" w:rsidP="00877B76">
      <w:pPr>
        <w:ind w:firstLine="420"/>
        <w:jc w:val="left"/>
        <w:rPr>
          <w:rFonts w:hint="eastAsia"/>
        </w:rPr>
      </w:pPr>
      <w:r>
        <w:rPr>
          <w:rFonts w:hint="eastAsia"/>
          <w:color w:val="800000"/>
        </w:rPr>
        <w:t>fn.call(123);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</w:t>
      </w:r>
      <w:r>
        <w:rPr>
          <w:rFonts w:hint="eastAsia"/>
        </w:rPr>
        <w:t>就是</w:t>
      </w:r>
      <w:r>
        <w:rPr>
          <w:rFonts w:hint="eastAsia"/>
        </w:rPr>
        <w:t>123</w:t>
      </w:r>
    </w:p>
    <w:p w:rsidR="00877B76" w:rsidRDefault="00877B76" w:rsidP="00877B76">
      <w:pPr>
        <w:ind w:firstLine="420"/>
        <w:jc w:val="left"/>
        <w:rPr>
          <w:rFonts w:hint="eastAsia"/>
        </w:rPr>
      </w:pPr>
      <w:r>
        <w:rPr>
          <w:rFonts w:hint="eastAsia"/>
          <w:color w:val="800000"/>
        </w:rPr>
        <w:t>fn.call(123,456);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//this</w:t>
      </w:r>
      <w:r>
        <w:rPr>
          <w:rFonts w:hint="eastAsia"/>
        </w:rPr>
        <w:t>就是</w:t>
      </w:r>
      <w:r>
        <w:rPr>
          <w:rFonts w:hint="eastAsia"/>
        </w:rPr>
        <w:t>123</w:t>
      </w:r>
      <w:r>
        <w:rPr>
          <w:rFonts w:hint="eastAsia"/>
        </w:rPr>
        <w:t>，第一个参数是</w:t>
      </w:r>
      <w:r>
        <w:rPr>
          <w:rFonts w:hint="eastAsia"/>
        </w:rPr>
        <w:t>456</w:t>
      </w:r>
    </w:p>
    <w:p w:rsidR="00877B76" w:rsidRDefault="00877B76" w:rsidP="00877B76">
      <w:pPr>
        <w:ind w:firstLine="420"/>
        <w:jc w:val="left"/>
        <w:rPr>
          <w:rFonts w:hint="eastAsia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：也就是说，使用了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第一个参数就是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获取，从第</w:t>
      </w: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个参数开始，可以通过函数参数获取，以此类推。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使用了</w:t>
      </w:r>
      <w:r>
        <w:rPr>
          <w:rFonts w:hint="eastAsia"/>
          <w:color w:val="333333"/>
        </w:rPr>
        <w:t>call</w:t>
      </w:r>
      <w:r>
        <w:rPr>
          <w:rFonts w:hint="eastAsia"/>
          <w:color w:val="333333"/>
        </w:rPr>
        <w:t>传递</w:t>
      </w:r>
      <w:r>
        <w:rPr>
          <w:rFonts w:hint="eastAsia"/>
          <w:color w:val="333333"/>
        </w:rPr>
        <w:t>this</w:t>
      </w:r>
      <w:r>
        <w:rPr>
          <w:rFonts w:hint="eastAsia"/>
          <w:color w:val="333333"/>
        </w:rPr>
        <w:t>，带来的诸多另外的问题：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无法标准化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无法删除事件。导致的原因很明确，就是使用了匿名函数。标准化</w:t>
      </w:r>
      <w:r>
        <w:rPr>
          <w:rFonts w:hint="eastAsia"/>
          <w:color w:val="333333"/>
        </w:rPr>
        <w:t>event</w:t>
      </w:r>
      <w:r>
        <w:rPr>
          <w:rFonts w:hint="eastAsia"/>
          <w:color w:val="333333"/>
        </w:rPr>
        <w:t>可以解决，无法删除事件就没有办法了，因为无法确定是哪一个事件。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obj.attachEvent('on' + type, function () {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fn.call(obj, window.event);</w:t>
      </w:r>
    </w:p>
    <w:p w:rsidR="00877B76" w:rsidRDefault="00877B76" w:rsidP="00877B76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});</w:t>
      </w:r>
    </w:p>
    <w:p w:rsidR="00877B76" w:rsidRDefault="00877B76" w:rsidP="00877B76">
      <w:pPr>
        <w:jc w:val="left"/>
        <w:rPr>
          <w:rFonts w:hint="eastAsia"/>
          <w:color w:val="333333"/>
        </w:rPr>
      </w:pP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那么最终有几个问题无法解决：</w:t>
      </w:r>
      <w:r>
        <w:rPr>
          <w:rFonts w:hint="eastAsia"/>
          <w:color w:val="333333"/>
        </w:rPr>
        <w:t>1.</w:t>
      </w:r>
      <w:r>
        <w:rPr>
          <w:rFonts w:hint="eastAsia"/>
          <w:color w:val="333333"/>
        </w:rPr>
        <w:t>无法删除事件；</w:t>
      </w:r>
      <w:r>
        <w:rPr>
          <w:rFonts w:hint="eastAsia"/>
          <w:color w:val="333333"/>
        </w:rPr>
        <w:t>2.</w:t>
      </w:r>
      <w:r>
        <w:rPr>
          <w:rFonts w:hint="eastAsia"/>
          <w:color w:val="333333"/>
        </w:rPr>
        <w:t>无法顺序执行；</w:t>
      </w:r>
      <w:r>
        <w:rPr>
          <w:rFonts w:hint="eastAsia"/>
          <w:color w:val="333333"/>
        </w:rPr>
        <w:t>3.IE</w:t>
      </w:r>
      <w:r>
        <w:rPr>
          <w:rFonts w:hint="eastAsia"/>
          <w:color w:val="333333"/>
        </w:rPr>
        <w:t>的现代事件绑定存在内存泄漏问题。</w:t>
      </w:r>
    </w:p>
    <w:p w:rsidR="00877B76" w:rsidRDefault="00877B76" w:rsidP="00877B76">
      <w:pPr>
        <w:ind w:firstLine="420"/>
        <w:jc w:val="left"/>
        <w:rPr>
          <w:rFonts w:hint="eastAsia"/>
          <w:color w:val="333333"/>
        </w:rPr>
      </w:pPr>
    </w:p>
    <w:p w:rsidR="00A15E47" w:rsidRPr="00877B76" w:rsidRDefault="00A15E47">
      <w:bookmarkStart w:id="0" w:name="_GoBack"/>
      <w:bookmarkEnd w:id="0"/>
    </w:p>
    <w:sectPr w:rsidR="00A15E47" w:rsidRPr="00877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A85" w:rsidRDefault="00E74A85" w:rsidP="00877B76">
      <w:r>
        <w:separator/>
      </w:r>
    </w:p>
  </w:endnote>
  <w:endnote w:type="continuationSeparator" w:id="0">
    <w:p w:rsidR="00E74A85" w:rsidRDefault="00E74A85" w:rsidP="0087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A85" w:rsidRDefault="00E74A85" w:rsidP="00877B76">
      <w:r>
        <w:separator/>
      </w:r>
    </w:p>
  </w:footnote>
  <w:footnote w:type="continuationSeparator" w:id="0">
    <w:p w:rsidR="00E74A85" w:rsidRDefault="00E74A85" w:rsidP="00877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．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2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A6"/>
    <w:rsid w:val="006B36A6"/>
    <w:rsid w:val="00877B76"/>
    <w:rsid w:val="00A15E47"/>
    <w:rsid w:val="00E7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902B0-A2A2-4219-A4DC-BAB17E7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B7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7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7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7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7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2019-04-15T06:08:00Z</dcterms:created>
  <dcterms:modified xsi:type="dcterms:W3CDTF">2019-04-15T06:08:00Z</dcterms:modified>
</cp:coreProperties>
</file>